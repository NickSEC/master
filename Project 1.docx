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59067"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 xml:space="preserve">#Project #1 for </w:t>
      </w:r>
      <w:proofErr w:type="spellStart"/>
      <w:r>
        <w:rPr>
          <w:rFonts w:ascii="Helvetica Neue" w:hAnsi="Helvetica Neue" w:cs="Helvetica Neue"/>
          <w:b/>
          <w:bCs/>
          <w:color w:val="262626"/>
          <w:sz w:val="32"/>
          <w:szCs w:val="32"/>
        </w:rPr>
        <w:t>Coursera</w:t>
      </w:r>
      <w:proofErr w:type="spellEnd"/>
      <w:r>
        <w:rPr>
          <w:rFonts w:ascii="Helvetica Neue" w:hAnsi="Helvetica Neue" w:cs="Helvetica Neue"/>
          <w:b/>
          <w:bCs/>
          <w:color w:val="262626"/>
          <w:sz w:val="32"/>
          <w:szCs w:val="32"/>
        </w:rPr>
        <w:t xml:space="preserve"> Reproducible Research Class</w:t>
      </w:r>
    </w:p>
    <w:p w14:paraId="17B1AEB0"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b/>
          <w:bCs/>
          <w:color w:val="262626"/>
          <w:sz w:val="32"/>
          <w:szCs w:val="32"/>
        </w:rPr>
      </w:pPr>
    </w:p>
    <w:p w14:paraId="168765BD" w14:textId="77777777" w:rsidR="007344DB" w:rsidRPr="007344DB" w:rsidRDefault="007344DB" w:rsidP="007344DB">
      <w:pPr>
        <w:widowControl w:val="0"/>
        <w:tabs>
          <w:tab w:val="left" w:pos="220"/>
          <w:tab w:val="left" w:pos="720"/>
        </w:tabs>
        <w:autoSpaceDE w:val="0"/>
        <w:autoSpaceDN w:val="0"/>
        <w:adjustRightInd w:val="0"/>
        <w:rPr>
          <w:rFonts w:ascii="Helvetica Neue" w:hAnsi="Helvetica Neue" w:cs="Helvetica Neue"/>
          <w:bCs/>
          <w:color w:val="262626"/>
          <w:sz w:val="28"/>
          <w:szCs w:val="32"/>
        </w:rPr>
      </w:pPr>
      <w:r w:rsidRPr="007344DB">
        <w:rPr>
          <w:rFonts w:ascii="Helvetica Neue" w:hAnsi="Helvetica Neue" w:cs="Helvetica Neue"/>
          <w:bCs/>
          <w:color w:val="262626"/>
          <w:sz w:val="28"/>
          <w:szCs w:val="32"/>
        </w:rPr>
        <w:t>There are several parts to this assignment.</w:t>
      </w:r>
      <w:r>
        <w:rPr>
          <w:rFonts w:ascii="Helvetica Neue" w:hAnsi="Helvetica Neue" w:cs="Helvetica Neue"/>
          <w:bCs/>
          <w:color w:val="262626"/>
          <w:sz w:val="28"/>
          <w:szCs w:val="32"/>
        </w:rPr>
        <w:t xml:space="preserve">  The first part is:</w:t>
      </w:r>
    </w:p>
    <w:p w14:paraId="6356C84B"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34ECDC6" w14:textId="77777777" w:rsidR="007344DB" w:rsidRDefault="007344DB" w:rsidP="007344D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Load the data</w:t>
      </w:r>
    </w:p>
    <w:p w14:paraId="5138E751"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F0EE5B8"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98F8EC6" w14:textId="77777777" w:rsidR="007344DB" w:rsidRDefault="007344DB" w:rsidP="007344D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Process/transform the data (if necessary) into a format suitable for your analysis</w:t>
      </w:r>
    </w:p>
    <w:p w14:paraId="23650DFC"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p>
    <w:p w14:paraId="76D63E08"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p>
    <w:p w14:paraId="1416AFAC"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p>
    <w:p w14:paraId="455E0937"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What is mean total number of steps taken per day?</w:t>
      </w:r>
    </w:p>
    <w:p w14:paraId="43945181" w14:textId="77777777" w:rsidR="007344DB" w:rsidRDefault="007344DB" w:rsidP="007344DB">
      <w:pPr>
        <w:widowControl w:val="0"/>
        <w:autoSpaceDE w:val="0"/>
        <w:autoSpaceDN w:val="0"/>
        <w:adjustRightInd w:val="0"/>
        <w:rPr>
          <w:rFonts w:ascii="Helvetica Neue" w:hAnsi="Helvetica Neue" w:cs="Helvetica Neue"/>
          <w:color w:val="262626"/>
          <w:sz w:val="28"/>
          <w:szCs w:val="28"/>
        </w:rPr>
      </w:pPr>
    </w:p>
    <w:p w14:paraId="2C07A97E" w14:textId="77777777" w:rsidR="007344DB" w:rsidRDefault="007344DB" w:rsidP="007344D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 Calculate the total number of steps taken per day</w:t>
      </w:r>
    </w:p>
    <w:p w14:paraId="3CFE0244"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w:t>
      </w:r>
    </w:p>
    <w:p w14:paraId="77A9CD15"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82D8B6D" w14:textId="77777777" w:rsidR="007344DB" w:rsidRDefault="007344DB" w:rsidP="007344D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sidRPr="007344DB">
        <w:rPr>
          <w:rFonts w:ascii="Helvetica Neue" w:hAnsi="Helvetica Neue" w:cs="Helvetica Neue"/>
          <w:color w:val="262626"/>
          <w:sz w:val="28"/>
          <w:szCs w:val="28"/>
        </w:rPr>
        <w:t xml:space="preserve">If you do not understand the difference between a histogram and a </w:t>
      </w:r>
      <w:proofErr w:type="spellStart"/>
      <w:r w:rsidRPr="007344DB">
        <w:rPr>
          <w:rFonts w:ascii="Helvetica Neue" w:hAnsi="Helvetica Neue" w:cs="Helvetica Neue"/>
          <w:color w:val="262626"/>
          <w:sz w:val="28"/>
          <w:szCs w:val="28"/>
        </w:rPr>
        <w:t>barplot</w:t>
      </w:r>
      <w:proofErr w:type="spellEnd"/>
      <w:r w:rsidRPr="007344DB">
        <w:rPr>
          <w:rFonts w:ascii="Helvetica Neue" w:hAnsi="Helvetica Neue" w:cs="Helvetica Neue"/>
          <w:color w:val="262626"/>
          <w:sz w:val="28"/>
          <w:szCs w:val="28"/>
        </w:rPr>
        <w:t>, research the difference between them. Make a histogram of the total number of steps taken each day</w:t>
      </w:r>
    </w:p>
    <w:p w14:paraId="164AA48D"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897616E"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281993E" w14:textId="77777777" w:rsidR="007344DB" w:rsidRP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0E0C905" w14:textId="77777777" w:rsidR="007344DB" w:rsidRDefault="007344DB" w:rsidP="007344DB">
      <w:pPr>
        <w:widowControl w:val="0"/>
        <w:numPr>
          <w:ilvl w:val="0"/>
          <w:numId w:val="2"/>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 Calculate and report the mean and median of the total number of steps taken per day</w:t>
      </w:r>
    </w:p>
    <w:p w14:paraId="7A8CBB6D"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3FF331F"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058DCBD"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C192C82"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What is the average daily activity pattern?</w:t>
      </w:r>
    </w:p>
    <w:p w14:paraId="0CCD35CC" w14:textId="77777777" w:rsidR="007344DB" w:rsidRDefault="007344DB" w:rsidP="007344DB">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Make a time series plot (i.e. </w:t>
      </w:r>
      <w:r>
        <w:rPr>
          <w:rFonts w:ascii="Monaco" w:hAnsi="Monaco" w:cs="Monaco"/>
          <w:color w:val="D20035"/>
        </w:rPr>
        <w:t>type = "l"</w:t>
      </w:r>
      <w:r>
        <w:rPr>
          <w:rFonts w:ascii="Helvetica Neue" w:hAnsi="Helvetica Neue" w:cs="Helvetica Neue"/>
          <w:color w:val="262626"/>
          <w:sz w:val="28"/>
          <w:szCs w:val="28"/>
        </w:rPr>
        <w:t>) of the 5-minute interval (x-axis) and the average number of steps taken, averaged across all days (y-axis)</w:t>
      </w:r>
    </w:p>
    <w:p w14:paraId="379579EC"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C733004"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6A060F1F"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57F1A44" w14:textId="77777777" w:rsidR="007344DB" w:rsidRDefault="007344DB" w:rsidP="007344DB">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Which 5-minute interval, on average across all the days in the dataset, contains the maximum number of steps?</w:t>
      </w:r>
    </w:p>
    <w:p w14:paraId="781F5BCC"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66118AAE"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A0232DE"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51663993"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Imputing missing values</w:t>
      </w:r>
    </w:p>
    <w:p w14:paraId="59BBAED1"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02E6FC8" w14:textId="77777777" w:rsidR="007344DB" w:rsidRDefault="007344DB" w:rsidP="007344DB">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Calculate and report the total number of missing values in the dataset (i.e. the total number of rows with </w:t>
      </w:r>
      <w:r>
        <w:rPr>
          <w:rFonts w:ascii="Monaco" w:hAnsi="Monaco" w:cs="Monaco"/>
          <w:color w:val="D20035"/>
        </w:rPr>
        <w:t>NA</w:t>
      </w:r>
      <w:r>
        <w:rPr>
          <w:rFonts w:ascii="Helvetica Neue" w:hAnsi="Helvetica Neue" w:cs="Helvetica Neue"/>
          <w:color w:val="262626"/>
          <w:sz w:val="28"/>
          <w:szCs w:val="28"/>
        </w:rPr>
        <w:t>s)</w:t>
      </w:r>
    </w:p>
    <w:p w14:paraId="6082F5B0"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B185D52"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0C0DA59"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51854DB7" w14:textId="77777777" w:rsidR="007344DB" w:rsidRDefault="007344DB" w:rsidP="007344DB">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Devise a strategy for filling in all of the missing values in the dataset. The strategy does not need to be sophisticated. For example, you could use the mean/median for that day, or the mean for that 5-minute interval, etc.</w:t>
      </w:r>
    </w:p>
    <w:p w14:paraId="020346F7"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52C63145"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185CFF1C"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2B393E3" w14:textId="77777777" w:rsidR="007344DB" w:rsidRDefault="007344DB" w:rsidP="007344DB">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Create a new dataset that is equal to the original dataset but with the missing data filled in.</w:t>
      </w:r>
    </w:p>
    <w:p w14:paraId="7E3D4693"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FC970D0"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3DF99555"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2AE2B971" w14:textId="77777777" w:rsidR="007344DB" w:rsidRDefault="007344DB" w:rsidP="007344DB">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Make a histogram of the total number of steps taken each day and Calculate and report the </w:t>
      </w:r>
      <w:r>
        <w:rPr>
          <w:rFonts w:ascii="Helvetica Neue" w:hAnsi="Helvetica Neue" w:cs="Helvetica Neue"/>
          <w:b/>
          <w:bCs/>
          <w:color w:val="262626"/>
          <w:sz w:val="28"/>
          <w:szCs w:val="28"/>
        </w:rPr>
        <w:t>mean</w:t>
      </w:r>
      <w:r>
        <w:rPr>
          <w:rFonts w:ascii="Helvetica Neue" w:hAnsi="Helvetica Neue" w:cs="Helvetica Neue"/>
          <w:color w:val="262626"/>
          <w:sz w:val="28"/>
          <w:szCs w:val="28"/>
        </w:rPr>
        <w:t xml:space="preserve"> and </w:t>
      </w:r>
      <w:r>
        <w:rPr>
          <w:rFonts w:ascii="Helvetica Neue" w:hAnsi="Helvetica Neue" w:cs="Helvetica Neue"/>
          <w:b/>
          <w:bCs/>
          <w:color w:val="262626"/>
          <w:sz w:val="28"/>
          <w:szCs w:val="28"/>
        </w:rPr>
        <w:t>median</w:t>
      </w:r>
      <w:r>
        <w:rPr>
          <w:rFonts w:ascii="Helvetica Neue" w:hAnsi="Helvetica Neue" w:cs="Helvetica Neue"/>
          <w:color w:val="262626"/>
          <w:sz w:val="28"/>
          <w:szCs w:val="28"/>
        </w:rPr>
        <w:t xml:space="preserve"> total number of steps taken per day.</w:t>
      </w:r>
    </w:p>
    <w:p w14:paraId="56F0FC8A"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761527D3"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24A5C6DC"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6CAAD7B" w14:textId="77777777" w:rsidR="007344DB" w:rsidRDefault="007344DB" w:rsidP="007344DB">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 Do these values differ from the estimates from the first part of the assignment? What is the impact of imputing missing data on the estimates of the total daily number of steps?</w:t>
      </w:r>
    </w:p>
    <w:p w14:paraId="286E0D12"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20F826A9"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6AEFE0EE"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0F950BDE" w14:textId="77777777" w:rsidR="007344DB" w:rsidRDefault="007344DB" w:rsidP="007344DB">
      <w:pPr>
        <w:widowControl w:val="0"/>
        <w:autoSpaceDE w:val="0"/>
        <w:autoSpaceDN w:val="0"/>
        <w:adjustRightInd w:val="0"/>
        <w:rPr>
          <w:rFonts w:ascii="Helvetica Neue" w:hAnsi="Helvetica Neue" w:cs="Helvetica Neue"/>
          <w:b/>
          <w:bCs/>
          <w:color w:val="262626"/>
          <w:sz w:val="32"/>
          <w:szCs w:val="32"/>
        </w:rPr>
      </w:pPr>
      <w:r>
        <w:rPr>
          <w:rFonts w:ascii="Helvetica Neue" w:hAnsi="Helvetica Neue" w:cs="Helvetica Neue"/>
          <w:b/>
          <w:bCs/>
          <w:color w:val="262626"/>
          <w:sz w:val="32"/>
          <w:szCs w:val="32"/>
        </w:rPr>
        <w:t>Are there differences in activity patterns between weekdays and weekends?</w:t>
      </w:r>
    </w:p>
    <w:p w14:paraId="63F4EB6F" w14:textId="77777777" w:rsidR="007344DB" w:rsidRDefault="007344DB" w:rsidP="007344DB">
      <w:pPr>
        <w:widowControl w:val="0"/>
        <w:tabs>
          <w:tab w:val="left" w:pos="220"/>
          <w:tab w:val="left" w:pos="720"/>
        </w:tabs>
        <w:autoSpaceDE w:val="0"/>
        <w:autoSpaceDN w:val="0"/>
        <w:adjustRightInd w:val="0"/>
        <w:rPr>
          <w:rFonts w:ascii="Helvetica Neue" w:hAnsi="Helvetica Neue" w:cs="Helvetica Neue"/>
          <w:color w:val="262626"/>
          <w:sz w:val="28"/>
          <w:szCs w:val="28"/>
        </w:rPr>
      </w:pPr>
    </w:p>
    <w:p w14:paraId="45F8EC79" w14:textId="77777777" w:rsidR="007344DB" w:rsidRDefault="007344DB" w:rsidP="007344DB">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Create a new factor variable in the dataset with two levels – “weekday” and “weekend” indicating whether a given date is a weekday or weekend day.</w:t>
      </w:r>
    </w:p>
    <w:p w14:paraId="7994AE0D" w14:textId="77777777" w:rsidR="007344DB" w:rsidRDefault="007344DB" w:rsidP="007344DB">
      <w:pPr>
        <w:rPr>
          <w:rFonts w:ascii="Helvetica Neue" w:hAnsi="Helvetica Neue" w:cs="Helvetica Neue"/>
          <w:color w:val="262626"/>
          <w:sz w:val="28"/>
          <w:szCs w:val="28"/>
        </w:rPr>
      </w:pPr>
    </w:p>
    <w:p w14:paraId="57E62F98" w14:textId="77777777" w:rsidR="007344DB" w:rsidRDefault="007344DB" w:rsidP="007344DB">
      <w:pPr>
        <w:rPr>
          <w:rFonts w:ascii="Helvetica Neue" w:hAnsi="Helvetica Neue" w:cs="Helvetica Neue"/>
          <w:color w:val="262626"/>
          <w:sz w:val="28"/>
          <w:szCs w:val="28"/>
        </w:rPr>
      </w:pPr>
    </w:p>
    <w:p w14:paraId="34BCB243" w14:textId="77777777" w:rsidR="007344DB" w:rsidRDefault="007344DB" w:rsidP="007344DB">
      <w:pPr>
        <w:rPr>
          <w:rFonts w:ascii="Helvetica Neue" w:hAnsi="Helvetica Neue" w:cs="Helvetica Neue"/>
          <w:color w:val="262626"/>
          <w:sz w:val="28"/>
          <w:szCs w:val="28"/>
        </w:rPr>
      </w:pPr>
    </w:p>
    <w:p w14:paraId="460F783A" w14:textId="77777777" w:rsidR="00DE0D6E" w:rsidRDefault="007344DB" w:rsidP="007344DB">
      <w:pPr>
        <w:rPr>
          <w:rFonts w:ascii="Helvetica Neue" w:hAnsi="Helvetica Neue" w:cs="Helvetica Neue"/>
          <w:color w:val="262626"/>
          <w:sz w:val="28"/>
          <w:szCs w:val="28"/>
        </w:rPr>
      </w:pPr>
      <w:r>
        <w:rPr>
          <w:rFonts w:ascii="Helvetica Neue" w:hAnsi="Helvetica Neue" w:cs="Helvetica Neue"/>
          <w:color w:val="262626"/>
          <w:sz w:val="28"/>
          <w:szCs w:val="28"/>
        </w:rPr>
        <w:t xml:space="preserve">2. </w:t>
      </w:r>
      <w:r>
        <w:rPr>
          <w:rFonts w:ascii="Helvetica Neue" w:hAnsi="Helvetica Neue" w:cs="Helvetica Neue"/>
          <w:color w:val="262626"/>
          <w:sz w:val="28"/>
          <w:szCs w:val="28"/>
        </w:rPr>
        <w:t xml:space="preserve">Make a panel plot containing a time series plot (i.e. </w:t>
      </w:r>
      <w:r>
        <w:rPr>
          <w:rFonts w:ascii="Monaco" w:hAnsi="Monaco" w:cs="Monaco"/>
          <w:color w:val="D20035"/>
        </w:rPr>
        <w:t>type = "l"</w:t>
      </w:r>
      <w:r>
        <w:rPr>
          <w:rFonts w:ascii="Helvetica Neue" w:hAnsi="Helvetica Neue" w:cs="Helvetica Neue"/>
          <w:color w:val="262626"/>
          <w:sz w:val="28"/>
          <w:szCs w:val="28"/>
        </w:rPr>
        <w:t>) of the 5-minute interval (x-axis) and the average number of steps taken, averaged across all weekday</w:t>
      </w:r>
      <w:r>
        <w:rPr>
          <w:rFonts w:ascii="Helvetica Neue" w:hAnsi="Helvetica Neue" w:cs="Helvetica Neue"/>
          <w:color w:val="262626"/>
          <w:sz w:val="28"/>
          <w:szCs w:val="28"/>
        </w:rPr>
        <w:t xml:space="preserve"> days or weekend days (y-axis).</w:t>
      </w:r>
    </w:p>
    <w:p w14:paraId="5A841246" w14:textId="77777777" w:rsidR="007344DB" w:rsidRDefault="007344DB" w:rsidP="007344DB">
      <w:pPr>
        <w:rPr>
          <w:rFonts w:ascii="Helvetica Neue" w:hAnsi="Helvetica Neue" w:cs="Helvetica Neue"/>
          <w:color w:val="262626"/>
          <w:sz w:val="28"/>
          <w:szCs w:val="28"/>
        </w:rPr>
      </w:pPr>
    </w:p>
    <w:p w14:paraId="17BDF308" w14:textId="77777777" w:rsidR="007344DB" w:rsidRDefault="007344DB" w:rsidP="007344DB">
      <w:bookmarkStart w:id="0" w:name="_GoBack"/>
      <w:bookmarkEnd w:id="0"/>
    </w:p>
    <w:sectPr w:rsidR="007344DB" w:rsidSect="00695B27">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4DB"/>
    <w:rsid w:val="0068636C"/>
    <w:rsid w:val="00695B27"/>
    <w:rsid w:val="007344DB"/>
    <w:rsid w:val="00934C01"/>
    <w:rsid w:val="00A753D9"/>
    <w:rsid w:val="00DE0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E565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316</Words>
  <Characters>1807</Characters>
  <Application>Microsoft Macintosh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Lukianoff</dc:creator>
  <cp:keywords/>
  <dc:description/>
  <cp:lastModifiedBy>Nick Lukianoff</cp:lastModifiedBy>
  <cp:revision>2</cp:revision>
  <dcterms:created xsi:type="dcterms:W3CDTF">2015-09-20T22:25:00Z</dcterms:created>
  <dcterms:modified xsi:type="dcterms:W3CDTF">2015-09-20T22:35:00Z</dcterms:modified>
</cp:coreProperties>
</file>